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png" ContentType="image/pn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Default="00F314A1" w:rsidP="00F314A1">
      <w:pPr>
        <w:rPr>
          <w:lang w:val="es-ES"/>
        </w:rPr>
      </w:pPr>
    </w:p>
    <w:p w:rsidR="00F314A1" w:rsidRPr="00BF2FB7" w:rsidRDefault="00F314A1" w:rsidP="00F314A1">
      <w:pPr>
        <w:rPr>
          <w:lang w:val="es-ES"/>
        </w:rPr>
      </w:pPr>
    </w:p>
    <w:tbl>
      <w:tblPr>
        <w:tblpPr w:leftFromText="187" w:rightFromText="187" w:vertAnchor="page" w:horzAnchor="margin" w:tblpXSpec="right" w:tblpY="6016"/>
        <w:tblW w:w="2622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5175"/>
      </w:tblGrid>
      <w:tr w:rsidR="00F314A1" w:rsidRPr="00BF2FB7" w:rsidTr="007E2783">
        <w:trPr>
          <w:trHeight w:val="266"/>
        </w:trPr>
        <w:tc>
          <w:tcPr>
            <w:tcW w:w="517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314A1" w:rsidRPr="00BF2FB7" w:rsidRDefault="00F314A1" w:rsidP="007E2783">
            <w:pPr>
              <w:pStyle w:val="NoSpacing"/>
              <w:spacing w:line="288" w:lineRule="auto"/>
              <w:rPr>
                <w:rFonts w:ascii="Arial" w:hAnsi="Arial" w:cs="Arial"/>
                <w:lang w:val="es-ES"/>
              </w:rPr>
            </w:pPr>
          </w:p>
        </w:tc>
      </w:tr>
      <w:tr w:rsidR="00F314A1" w:rsidRPr="00BF2FB7" w:rsidTr="007E2783">
        <w:trPr>
          <w:trHeight w:val="468"/>
        </w:trPr>
        <w:tc>
          <w:tcPr>
            <w:tcW w:w="5175" w:type="dxa"/>
          </w:tcPr>
          <w:p w:rsidR="00F314A1" w:rsidRPr="00D1493B" w:rsidRDefault="00F314A1" w:rsidP="007E2783">
            <w:pPr>
              <w:pStyle w:val="EstiloSinespaciadoArial26pt"/>
              <w:rPr>
                <w:color w:val="C00000"/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color w:val="C00000"/>
                <w:lang w:val="es-ES"/>
              </w:rPr>
              <w:t>DEMO PHPDOCX</w:t>
            </w:r>
          </w:p>
          <w:p w:rsidR="00F314A1" w:rsidRPr="00BF2FB7" w:rsidRDefault="00F314A1" w:rsidP="007E2783">
            <w:pPr>
              <w:pStyle w:val="EstiloSinespaciadoArial26pt"/>
              <w:rPr>
                <w:color w:val="4F81BD"/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F314A1" w:rsidRPr="00BF2FB7" w:rsidTr="007E2783">
        <w:trPr>
          <w:trHeight w:val="880"/>
        </w:trPr>
        <w:tc>
          <w:tcPr>
            <w:tcW w:w="517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314A1" w:rsidRDefault="00F314A1" w:rsidP="007E2783">
            <w:pPr>
              <w:pStyle w:val="NoSpacing"/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</w:t>
            </w:r>
            <w:r w:rsidR="003C3874">
              <w:rPr>
                <w:rFonts w:ascii="Arial" w:hAnsi="Arial" w:cs="Arial"/>
                <w:lang w:val="es-ES"/>
              </w:rPr>
              <w:t>T</w:t>
            </w:r>
            <w:r>
              <w:rPr>
                <w:rFonts w:ascii="Arial" w:hAnsi="Arial" w:cs="Arial"/>
                <w:lang w:val="es-ES"/>
              </w:rPr>
              <w:t>emplate</w:t>
            </w:r>
          </w:p>
          <w:p w:rsidR="00F314A1" w:rsidRDefault="00F314A1" w:rsidP="007E2783">
            <w:pPr>
              <w:pStyle w:val="NoSpacing"/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</w:t>
            </w:r>
          </w:p>
          <w:p w:rsidR="00F314A1" w:rsidRDefault="00F314A1" w:rsidP="007E2783">
            <w:pPr>
              <w:pStyle w:val="NoSpacing"/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</w:t>
            </w:r>
          </w:p>
          <w:p w:rsidR="00F314A1" w:rsidRDefault="00F314A1" w:rsidP="007E2783">
            <w:pPr>
              <w:pStyle w:val="NoSpacing"/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PHPDocX.com</w:t>
            </w:r>
          </w:p>
          <w:p w:rsidR="00F314A1" w:rsidRPr="00BF2FB7" w:rsidRDefault="00F314A1" w:rsidP="007E2783">
            <w:pPr>
              <w:pStyle w:val="NoSpacing"/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</w:t>
            </w:r>
            <w:r w:rsidR="0094414E">
              <w:fldChar w:fldCharType="begin"/>
            </w:r>
            <w:r w:rsidR="0094414E">
              <w:instrText xml:space="preserve"> DATE   \* MERGEFORMAT </w:instrText>
            </w:r>
            <w:r w:rsidR="0094414E">
              <w:fldChar w:fldCharType="separate"/>
            </w:r>
            <w:r w:rsidR="0094414E" w:rsidRPr="0094414E">
              <w:rPr>
                <w:rFonts w:ascii="Arial" w:hAnsi="Arial" w:cs="Arial"/>
                <w:noProof/>
                <w:lang w:val="es-ES"/>
              </w:rPr>
              <w:t>9/2/2015</w:t>
            </w:r>
            <w:r w:rsidR="0094414E">
              <w:rPr>
                <w:rFonts w:ascii="Arial" w:hAnsi="Arial" w:cs="Arial"/>
                <w:noProof/>
                <w:lang w:val="es-ES"/>
              </w:rPr>
              <w:fldChar w:fldCharType="end"/>
            </w:r>
          </w:p>
        </w:tc>
      </w:tr>
    </w:tbl>
    <w:p w:rsidR="00F314A1" w:rsidRPr="00BF2FB7" w:rsidRDefault="00F314A1" w:rsidP="00F314A1">
      <w:pPr>
        <w:rPr>
          <w:lang w:val="es-ES"/>
        </w:rPr>
      </w:pPr>
    </w:p>
    <w:p w:rsidR="00F314A1" w:rsidRPr="00BF2FB7" w:rsidRDefault="00F314A1" w:rsidP="00F314A1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2687012" cy="1958159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12" cy="195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A1" w:rsidRDefault="00F314A1" w:rsidP="00F314A1">
      <w:pPr>
        <w:rPr>
          <w:rFonts w:cs="Arial"/>
          <w:b/>
          <w:sz w:val="32"/>
          <w:szCs w:val="32"/>
          <w:lang w:val="es-ES"/>
        </w:rPr>
      </w:pPr>
    </w:p>
    <w:p w:rsidR="00F314A1" w:rsidRDefault="00F314A1" w:rsidP="00F314A1">
      <w:pPr>
        <w:rPr>
          <w:rFonts w:cs="Arial"/>
          <w:b/>
          <w:sz w:val="32"/>
          <w:szCs w:val="32"/>
          <w:lang w:val="es-ES"/>
        </w:rPr>
      </w:pPr>
    </w:p>
    <w:p w:rsidR="00F314A1" w:rsidRDefault="00F314A1" w:rsidP="00F314A1">
      <w:pPr>
        <w:rPr>
          <w:rFonts w:cs="Arial"/>
          <w:b/>
          <w:sz w:val="32"/>
          <w:szCs w:val="32"/>
          <w:lang w:val="es-ES"/>
        </w:rPr>
      </w:pPr>
    </w:p>
    <w:p w:rsidR="00F314A1" w:rsidRDefault="00F314A1" w:rsidP="00F314A1">
      <w:pPr>
        <w:rPr>
          <w:rFonts w:cs="Arial"/>
          <w:b/>
          <w:sz w:val="32"/>
          <w:szCs w:val="32"/>
          <w:lang w:val="es-ES"/>
        </w:rPr>
      </w:pPr>
    </w:p>
    <w:p w:rsidR="00F314A1" w:rsidRDefault="00F314A1" w:rsidP="00F314A1">
      <w:pPr>
        <w:rPr>
          <w:rFonts w:cs="Arial"/>
          <w:b/>
          <w:sz w:val="32"/>
          <w:szCs w:val="32"/>
          <w:lang w:val="es-ES"/>
        </w:rPr>
      </w:pPr>
    </w:p>
    <w:p w:rsidR="00F314A1" w:rsidRPr="007A63CC" w:rsidRDefault="00F314A1" w:rsidP="00F314A1">
      <w:pPr>
        <w:jc w:val="center"/>
        <w:rPr>
          <w:rFonts w:cs="Arial"/>
          <w:b/>
          <w:sz w:val="32"/>
          <w:szCs w:val="32"/>
          <w:lang w:val="es-ES"/>
        </w:rPr>
      </w:pPr>
    </w:p>
    <w:p w:rsidR="00F314A1" w:rsidRPr="00BF2FB7" w:rsidRDefault="00F314A1" w:rsidP="00F314A1">
      <w:pPr>
        <w:rPr>
          <w:lang w:val="es-ES"/>
        </w:rPr>
      </w:pPr>
    </w:p>
    <w:p w:rsidR="00F314A1" w:rsidRPr="00BF2FB7" w:rsidRDefault="00F314A1" w:rsidP="00F314A1">
      <w:pPr>
        <w:jc w:val="both"/>
        <w:rPr>
          <w:lang w:val="es-ES"/>
        </w:rPr>
      </w:pPr>
    </w:p>
    <w:p w:rsidR="00F314A1" w:rsidRDefault="00F314A1" w:rsidP="00F314A1">
      <w:pPr>
        <w:pStyle w:val="Heading1"/>
        <w:jc w:val="both"/>
        <w:rPr>
          <w:lang w:val="es-ES"/>
        </w:rPr>
      </w:pPr>
      <w:bookmarkStart w:id="0" w:name="_Toc171415367"/>
      <w:r>
        <w:rPr>
          <w:lang w:val="es-ES"/>
        </w:rPr>
        <w:lastRenderedPageBreak/>
        <w:t>Control Sheet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640"/>
        <w:gridCol w:w="7073"/>
      </w:tblGrid>
      <w:tr w:rsidR="00F314A1" w:rsidRPr="00122A17" w:rsidTr="007E2783">
        <w:trPr>
          <w:trHeight w:val="70"/>
        </w:trPr>
        <w:tc>
          <w:tcPr>
            <w:tcW w:w="2640" w:type="dxa"/>
            <w:shd w:val="clear" w:color="auto" w:fill="E8E8E8"/>
            <w:vAlign w:val="center"/>
          </w:tcPr>
          <w:p w:rsidR="00F314A1" w:rsidRPr="009E4204" w:rsidRDefault="00F314A1" w:rsidP="003C3874">
            <w:pPr>
              <w:spacing w:before="0"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7073" w:type="dxa"/>
          </w:tcPr>
          <w:p w:rsidR="00F314A1" w:rsidRPr="00320B5A" w:rsidRDefault="00F314A1" w:rsidP="007E2783">
            <w:pPr>
              <w:pStyle w:val="Header"/>
              <w:spacing w:after="0" w:line="240" w:lineRule="auto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Template_1.docx</w:t>
            </w:r>
          </w:p>
        </w:tc>
      </w:tr>
      <w:tr w:rsidR="00F314A1" w:rsidTr="007E2783">
        <w:tc>
          <w:tcPr>
            <w:tcW w:w="2640" w:type="dxa"/>
            <w:shd w:val="clear" w:color="auto" w:fill="E8E8E8"/>
            <w:vAlign w:val="center"/>
          </w:tcPr>
          <w:p w:rsidR="00F314A1" w:rsidRPr="009E4204" w:rsidRDefault="003C3874" w:rsidP="007E2783">
            <w:pPr>
              <w:spacing w:before="0"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VERSIO</w:t>
            </w:r>
            <w:r w:rsidR="00F314A1" w:rsidRPr="009E4204">
              <w:rPr>
                <w:sz w:val="20"/>
              </w:rPr>
              <w:t>N</w:t>
            </w:r>
          </w:p>
        </w:tc>
        <w:tc>
          <w:tcPr>
            <w:tcW w:w="7073" w:type="dxa"/>
            <w:vAlign w:val="center"/>
          </w:tcPr>
          <w:p w:rsidR="00F314A1" w:rsidRPr="009E4204" w:rsidRDefault="0065474D" w:rsidP="007E2783">
            <w:pPr>
              <w:spacing w:before="0" w:after="0" w:line="240" w:lineRule="auto"/>
              <w:rPr>
                <w:sz w:val="20"/>
              </w:rPr>
            </w:pPr>
            <w:r w:rsidRPr="009E4204">
              <w:rPr>
                <w:sz w:val="20"/>
              </w:rPr>
              <w:fldChar w:fldCharType="begin"/>
            </w:r>
            <w:r w:rsidR="00F314A1" w:rsidRPr="009E4204">
              <w:rPr>
                <w:sz w:val="20"/>
              </w:rPr>
              <w:instrText xml:space="preserve"> ASK VERSION "Versión del documento" \* MERGEFORMAT </w:instrText>
            </w:r>
            <w:r w:rsidRPr="009E4204">
              <w:rPr>
                <w:sz w:val="20"/>
              </w:rPr>
              <w:fldChar w:fldCharType="separate"/>
            </w:r>
            <w:bookmarkStart w:id="1" w:name="VERSION"/>
            <w:r w:rsidR="00F314A1" w:rsidRPr="009E4204">
              <w:rPr>
                <w:sz w:val="20"/>
              </w:rPr>
              <w:t>1.0</w:t>
            </w:r>
            <w:bookmarkEnd w:id="1"/>
            <w:r w:rsidRPr="009E4204">
              <w:rPr>
                <w:sz w:val="20"/>
              </w:rPr>
              <w:fldChar w:fldCharType="end"/>
            </w:r>
            <w:r w:rsidR="00F314A1">
              <w:rPr>
                <w:sz w:val="20"/>
              </w:rPr>
              <w:t>1.0</w:t>
            </w:r>
          </w:p>
        </w:tc>
      </w:tr>
      <w:tr w:rsidR="00F314A1" w:rsidRPr="00BC0E0C" w:rsidTr="007E2783">
        <w:trPr>
          <w:trHeight w:val="364"/>
        </w:trPr>
        <w:tc>
          <w:tcPr>
            <w:tcW w:w="2640" w:type="dxa"/>
            <w:shd w:val="clear" w:color="auto" w:fill="E8E8E8"/>
            <w:vAlign w:val="center"/>
          </w:tcPr>
          <w:p w:rsidR="00F314A1" w:rsidRPr="009E4204" w:rsidRDefault="00F314A1" w:rsidP="007E2783">
            <w:pPr>
              <w:spacing w:before="0" w:after="0" w:line="240" w:lineRule="auto"/>
              <w:jc w:val="right"/>
              <w:rPr>
                <w:sz w:val="20"/>
              </w:rPr>
            </w:pPr>
            <w:r w:rsidRPr="009E4204">
              <w:rPr>
                <w:sz w:val="20"/>
              </w:rPr>
              <w:t>PRO</w:t>
            </w:r>
            <w:r>
              <w:rPr>
                <w:sz w:val="20"/>
              </w:rPr>
              <w:t>JECT</w:t>
            </w:r>
          </w:p>
        </w:tc>
        <w:tc>
          <w:tcPr>
            <w:tcW w:w="7073" w:type="dxa"/>
          </w:tcPr>
          <w:p w:rsidR="00F314A1" w:rsidRPr="00BC0E0C" w:rsidRDefault="00F314A1" w:rsidP="007E2783">
            <w:pPr>
              <w:pStyle w:val="Header"/>
              <w:spacing w:after="0" w:line="240" w:lineRule="auto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DEMO PHPDOCX</w:t>
            </w:r>
          </w:p>
        </w:tc>
        <w:bookmarkStart w:id="2" w:name="_GoBack"/>
        <w:bookmarkEnd w:id="2"/>
      </w:tr>
      <w:tr w:rsidR="00F314A1" w:rsidRPr="009E4204" w:rsidTr="007E2783">
        <w:tc>
          <w:tcPr>
            <w:tcW w:w="2640" w:type="dxa"/>
            <w:shd w:val="clear" w:color="auto" w:fill="E8E8E8"/>
            <w:vAlign w:val="center"/>
          </w:tcPr>
          <w:p w:rsidR="00F314A1" w:rsidRPr="009E4204" w:rsidRDefault="00F314A1" w:rsidP="007E2783">
            <w:pPr>
              <w:spacing w:before="0"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073" w:type="dxa"/>
          </w:tcPr>
          <w:p w:rsidR="00F314A1" w:rsidRPr="009E4204" w:rsidRDefault="00F314A1" w:rsidP="007E2783">
            <w:pPr>
              <w:spacing w:before="0" w:after="0" w:line="240" w:lineRule="auto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DEMO User</w:t>
            </w:r>
          </w:p>
        </w:tc>
      </w:tr>
      <w:tr w:rsidR="00F314A1" w:rsidTr="007E2783">
        <w:tc>
          <w:tcPr>
            <w:tcW w:w="2640" w:type="dxa"/>
            <w:shd w:val="clear" w:color="auto" w:fill="E8E8E8"/>
            <w:vAlign w:val="center"/>
          </w:tcPr>
          <w:p w:rsidR="00F314A1" w:rsidRPr="009E4204" w:rsidRDefault="00F314A1" w:rsidP="007E2783">
            <w:pPr>
              <w:spacing w:before="0" w:after="0" w:line="240" w:lineRule="auto"/>
              <w:jc w:val="right"/>
              <w:rPr>
                <w:noProof/>
                <w:sz w:val="20"/>
              </w:rPr>
            </w:pPr>
            <w:r w:rsidRPr="009E4204">
              <w:rPr>
                <w:noProof/>
                <w:sz w:val="20"/>
              </w:rPr>
              <w:t>CREA</w:t>
            </w:r>
            <w:r>
              <w:rPr>
                <w:noProof/>
                <w:sz w:val="20"/>
              </w:rPr>
              <w:t>TION DATE</w:t>
            </w:r>
          </w:p>
        </w:tc>
        <w:tc>
          <w:tcPr>
            <w:tcW w:w="7073" w:type="dxa"/>
          </w:tcPr>
          <w:p w:rsidR="00F314A1" w:rsidRPr="009E4204" w:rsidRDefault="00F314A1" w:rsidP="007E2783">
            <w:pPr>
              <w:spacing w:before="0"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1/12/2020</w:t>
            </w:r>
          </w:p>
        </w:tc>
      </w:tr>
    </w:tbl>
    <w:p w:rsidR="00F314A1" w:rsidRDefault="00F314A1" w:rsidP="00F314A1">
      <w:pPr>
        <w:pStyle w:val="Heading2"/>
        <w:rPr>
          <w:lang w:val="es-ES"/>
        </w:rPr>
      </w:pPr>
      <w:bookmarkStart w:id="3" w:name="_Toc294514458"/>
      <w:r>
        <w:rPr>
          <w:lang w:val="es-ES"/>
        </w:rPr>
        <w:t>Versions</w:t>
      </w:r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320"/>
        <w:gridCol w:w="2200"/>
        <w:gridCol w:w="1540"/>
      </w:tblGrid>
      <w:tr w:rsidR="00F314A1" w:rsidTr="007E2783">
        <w:tc>
          <w:tcPr>
            <w:tcW w:w="1320" w:type="dxa"/>
            <w:shd w:val="clear" w:color="auto" w:fill="E8E8E8"/>
          </w:tcPr>
          <w:p w:rsidR="00F314A1" w:rsidRDefault="00F314A1" w:rsidP="007E278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</w:p>
        </w:tc>
        <w:tc>
          <w:tcPr>
            <w:tcW w:w="2200" w:type="dxa"/>
            <w:shd w:val="clear" w:color="auto" w:fill="E8E8E8"/>
          </w:tcPr>
          <w:p w:rsidR="00F314A1" w:rsidRDefault="00F314A1" w:rsidP="007E278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40" w:type="dxa"/>
            <w:shd w:val="clear" w:color="auto" w:fill="E8E8E8"/>
          </w:tcPr>
          <w:p w:rsidR="00F314A1" w:rsidRDefault="00F314A1" w:rsidP="007E278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F314A1" w:rsidTr="007E2783">
        <w:tc>
          <w:tcPr>
            <w:tcW w:w="1320" w:type="dxa"/>
          </w:tcPr>
          <w:p w:rsidR="00F314A1" w:rsidRDefault="00F314A1" w:rsidP="007E278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200" w:type="dxa"/>
          </w:tcPr>
          <w:p w:rsidR="00F314A1" w:rsidRDefault="00F314A1" w:rsidP="007E278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Original</w:t>
            </w:r>
          </w:p>
        </w:tc>
        <w:tc>
          <w:tcPr>
            <w:tcW w:w="1540" w:type="dxa"/>
          </w:tcPr>
          <w:p w:rsidR="00F314A1" w:rsidRPr="00106B87" w:rsidRDefault="00F314A1" w:rsidP="007E2783">
            <w:pPr>
              <w:spacing w:before="0" w:after="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1/12/2020</w:t>
            </w:r>
          </w:p>
        </w:tc>
      </w:tr>
    </w:tbl>
    <w:p w:rsidR="00F314A1" w:rsidRDefault="00F314A1" w:rsidP="00F314A1">
      <w:pPr>
        <w:pStyle w:val="Heading2"/>
        <w:rPr>
          <w:lang w:val="es-ES"/>
        </w:rPr>
      </w:pPr>
      <w:r>
        <w:rPr>
          <w:lang w:val="es-ES"/>
        </w:rPr>
        <w:t>Document distribution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835"/>
        <w:gridCol w:w="6845"/>
      </w:tblGrid>
      <w:tr w:rsidR="00F314A1" w:rsidTr="007E2783">
        <w:tc>
          <w:tcPr>
            <w:tcW w:w="2835" w:type="dxa"/>
            <w:shd w:val="clear" w:color="auto" w:fill="E8E8E8"/>
            <w:vAlign w:val="center"/>
          </w:tcPr>
          <w:p w:rsidR="00F314A1" w:rsidRDefault="00F314A1" w:rsidP="007E278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Company:</w:t>
            </w:r>
          </w:p>
        </w:tc>
        <w:tc>
          <w:tcPr>
            <w:tcW w:w="6845" w:type="dxa"/>
            <w:shd w:val="clear" w:color="auto" w:fill="E8E8E8"/>
            <w:vAlign w:val="center"/>
          </w:tcPr>
          <w:p w:rsidR="00F314A1" w:rsidRDefault="00F314A1" w:rsidP="007E2783">
            <w:pPr>
              <w:spacing w:before="0"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Distributed to:</w:t>
            </w:r>
          </w:p>
        </w:tc>
      </w:tr>
      <w:tr w:rsidR="00F314A1" w:rsidRPr="001915C5" w:rsidTr="007E2783">
        <w:tc>
          <w:tcPr>
            <w:tcW w:w="2835" w:type="dxa"/>
            <w:vAlign w:val="center"/>
          </w:tcPr>
          <w:p w:rsidR="00F314A1" w:rsidRPr="005C1547" w:rsidRDefault="00F314A1" w:rsidP="007E2783">
            <w:pPr>
              <w:spacing w:before="0" w:after="0" w:line="240" w:lineRule="auto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Your company</w:t>
            </w:r>
          </w:p>
        </w:tc>
        <w:tc>
          <w:tcPr>
            <w:tcW w:w="6845" w:type="dxa"/>
            <w:vAlign w:val="center"/>
          </w:tcPr>
          <w:p w:rsidR="00F314A1" w:rsidRPr="00AB6885" w:rsidRDefault="00F314A1" w:rsidP="007E2783">
            <w:pPr>
              <w:spacing w:before="0" w:after="0" w:line="240" w:lineRule="auto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/>
            </w:r>
          </w:p>
        </w:tc>
      </w:tr>
      <w:tr w:rsidR="00F314A1" w:rsidRPr="00E77120" w:rsidTr="007E2783">
        <w:tc>
          <w:tcPr>
            <w:tcW w:w="2835" w:type="dxa"/>
            <w:vAlign w:val="center"/>
          </w:tcPr>
          <w:p w:rsidR="00F314A1" w:rsidRPr="005C1547" w:rsidRDefault="00F314A1" w:rsidP="007E2783">
            <w:pPr>
              <w:spacing w:before="0" w:after="0" w:line="240" w:lineRule="auto"/>
              <w:rPr>
                <w:sz w:val="20"/>
                <w:lang w:val="es-ES"/>
              </w:rPr>
            </w:pPr>
            <w:r w:rsidRPr="005C1547">
              <w:rPr>
                <w:sz w:val="20"/>
                <w:lang w:val="es-ES"/>
              </w:rPr>
              <w:t>2mdc</w:t>
            </w:r>
          </w:p>
        </w:tc>
        <w:tc>
          <w:tcPr>
            <w:tcW w:w="6845" w:type="dxa"/>
            <w:vAlign w:val="center"/>
          </w:tcPr>
          <w:p w:rsidR="00F314A1" w:rsidRPr="00AB6885" w:rsidRDefault="00F314A1" w:rsidP="007E2783">
            <w:pPr>
              <w:spacing w:before="0" w:after="0" w:line="240" w:lineRule="auto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PHPDocX Support Team</w:t>
            </w:r>
          </w:p>
        </w:tc>
      </w:tr>
    </w:tbl>
    <w:p w:rsidR="00F314A1" w:rsidRPr="000A367B" w:rsidRDefault="00F314A1" w:rsidP="00F314A1">
      <w:pPr>
        <w:rPr>
          <w:lang w:val="es-ES"/>
        </w:rPr>
      </w:pPr>
    </w:p>
    <w:p w:rsidR="00F314A1" w:rsidRPr="000A367B" w:rsidRDefault="00F314A1" w:rsidP="00F314A1">
      <w:pPr>
        <w:rPr>
          <w:lang w:val="es-ES"/>
        </w:rPr>
      </w:pPr>
    </w:p>
    <w:p w:rsidR="00F314A1" w:rsidRPr="00BF2FB7" w:rsidRDefault="00F314A1" w:rsidP="00F314A1">
      <w:pPr>
        <w:pStyle w:val="Heading1"/>
        <w:jc w:val="both"/>
        <w:rPr>
          <w:lang w:val="es-ES"/>
        </w:rPr>
      </w:pPr>
      <w:bookmarkStart w:id="4" w:name="_Toc294514460"/>
      <w:r w:rsidRPr="00BF2FB7">
        <w:rPr>
          <w:lang w:val="es-ES"/>
        </w:rPr>
        <w:lastRenderedPageBreak/>
        <w:t>Introduc</w:t>
      </w:r>
      <w:bookmarkEnd w:id="0"/>
      <w:bookmarkEnd w:id="4"/>
      <w:r>
        <w:rPr>
          <w:lang w:val="es-ES"/>
        </w:rPr>
        <w:t>tion</w:t>
      </w:r>
    </w:p>
    <w:p w:rsidR="00F314A1" w:rsidRDefault="00F314A1" w:rsidP="00F314A1">
      <w:pPr>
        <w:jc w:val="both"/>
        <w:rPr>
          <w:lang w:val="es-ES"/>
        </w:rPr>
      </w:pPr>
    </w:p>
    <w:p w:rsidR="00F314A1" w:rsidRPr="00C4594F" w:rsidRDefault="00F314A1" w:rsidP="00F314A1">
      <w:pPr>
        <w:ind w:left="851" w:right="566"/>
        <w:jc w:val="both"/>
      </w:pPr>
      <w:r w:rsidRPr="00C4594F">
        <w:rPr>
          <w:b/>
        </w:rPr>
        <w:t>Resume:</w:t>
      </w:r>
      <w:r w:rsidRPr="00C4594F">
        <w:t xml:space="preserve"> This is a simple template that</w:t>
      </w:r>
      <w:r>
        <w:t xml:space="preserve"> is going to be parsed by PHPDocX in order to insert the data coming out from a web form.</w:t>
      </w:r>
    </w:p>
    <w:p w:rsidR="00F314A1" w:rsidRDefault="00F314A1" w:rsidP="00F314A1">
      <w:pPr>
        <w:spacing w:line="240" w:lineRule="auto"/>
        <w:jc w:val="both"/>
      </w:pPr>
    </w:p>
    <w:p w:rsidR="00F314A1" w:rsidRDefault="00F314A1" w:rsidP="00F314A1">
      <w:pPr>
        <w:spacing w:line="240" w:lineRule="auto"/>
        <w:jc w:val="both"/>
      </w:pPr>
      <w:r>
        <w:t>In this template you may find examples of how PHPDocX is able to include in an arbitrary Word template:</w:t>
      </w:r>
    </w:p>
    <w:p w:rsidR="00F314A1" w:rsidRDefault="00F314A1" w:rsidP="00F314A1">
      <w:pPr>
        <w:pStyle w:val="ListParagraph"/>
        <w:numPr>
          <w:ilvl w:val="0"/>
          <w:numId w:val="2"/>
        </w:numPr>
        <w:spacing w:line="240" w:lineRule="auto"/>
        <w:jc w:val="both"/>
      </w:pPr>
      <w:r>
        <w:t>Simple variables</w:t>
      </w:r>
    </w:p>
    <w:p w:rsidR="00F314A1" w:rsidRDefault="00F314A1" w:rsidP="00F314A1">
      <w:pPr>
        <w:pStyle w:val="ListParagraph"/>
        <w:numPr>
          <w:ilvl w:val="0"/>
          <w:numId w:val="2"/>
        </w:numPr>
        <w:spacing w:line="240" w:lineRule="auto"/>
        <w:jc w:val="both"/>
      </w:pPr>
      <w:r>
        <w:t>Iterative blocks of data as the ones needed to generate a table with a previously undefined number of rows</w:t>
      </w:r>
    </w:p>
    <w:p w:rsidR="00F314A1" w:rsidRDefault="00F314A1" w:rsidP="00F314A1">
      <w:pPr>
        <w:pStyle w:val="ListParagraph"/>
        <w:numPr>
          <w:ilvl w:val="0"/>
          <w:numId w:val="2"/>
        </w:numPr>
        <w:spacing w:line="240" w:lineRule="auto"/>
        <w:jc w:val="both"/>
      </w:pPr>
      <w:r>
        <w:t>Charts and graphs</w:t>
      </w:r>
    </w:p>
    <w:p w:rsidR="00F314A1" w:rsidRDefault="00F314A1" w:rsidP="00F314A1">
      <w:pPr>
        <w:pStyle w:val="ListParagraph"/>
        <w:numPr>
          <w:ilvl w:val="0"/>
          <w:numId w:val="2"/>
        </w:numPr>
        <w:spacing w:line="240" w:lineRule="auto"/>
        <w:jc w:val="both"/>
      </w:pPr>
      <w:r>
        <w:t>HTML chunks coming from a WYSYWIG editor</w:t>
      </w:r>
    </w:p>
    <w:p w:rsidR="00F314A1" w:rsidRDefault="00F314A1" w:rsidP="00F314A1">
      <w:pPr>
        <w:spacing w:line="240" w:lineRule="auto"/>
        <w:jc w:val="both"/>
      </w:pPr>
      <w:r>
        <w:t>This DEMO does not cover even a 1% of the things you may do with PHPDocX but we hope it will be enough to convey the power of this tool.</w:t>
      </w:r>
    </w:p>
    <w:p w:rsidR="00F314A1" w:rsidRDefault="00F314A1" w:rsidP="00F314A1">
      <w:pPr>
        <w:spacing w:line="240" w:lineRule="auto"/>
        <w:jc w:val="both"/>
      </w:pPr>
      <w:r>
        <w:t>If you download the “bare template” you may find here and there some variable names surrounded by $ signs that work as placeholders for the info to be inserted. If you want to know how exactly the system work, please, refer to the documentation online.</w:t>
      </w:r>
    </w:p>
    <w:p w:rsidR="00F314A1" w:rsidRDefault="00F314A1" w:rsidP="00F314A1">
      <w:pPr>
        <w:spacing w:line="240" w:lineRule="auto"/>
        <w:jc w:val="both"/>
      </w:pPr>
    </w:p>
    <w:p w:rsidR="00F314A1" w:rsidRDefault="00F314A1" w:rsidP="00F314A1">
      <w:pPr>
        <w:spacing w:line="240" w:lineRule="auto"/>
        <w:jc w:val="both"/>
      </w:pPr>
    </w:p>
    <w:p w:rsidR="00F314A1" w:rsidRPr="00C4594F" w:rsidRDefault="00F314A1" w:rsidP="00F314A1">
      <w:pPr>
        <w:spacing w:line="240" w:lineRule="auto"/>
        <w:jc w:val="both"/>
      </w:pPr>
      <w:r>
        <w:t xml:space="preserve"> </w:t>
      </w:r>
    </w:p>
    <w:p w:rsidR="00F314A1" w:rsidRPr="00C4594F" w:rsidRDefault="00F314A1" w:rsidP="00F314A1">
      <w:pPr>
        <w:spacing w:line="240" w:lineRule="auto"/>
        <w:jc w:val="both"/>
      </w:pPr>
    </w:p>
    <w:p w:rsidR="00F314A1" w:rsidRPr="00E57ADE" w:rsidRDefault="00F314A1" w:rsidP="00F314A1">
      <w:pPr>
        <w:spacing w:line="240" w:lineRule="auto"/>
        <w:jc w:val="center"/>
      </w:pPr>
    </w:p>
    <w:p w:rsidR="00F314A1" w:rsidRDefault="00F314A1" w:rsidP="00F314A1">
      <w:pPr>
        <w:pStyle w:val="Heading1"/>
        <w:rPr>
          <w:lang w:val="es-ES"/>
        </w:rPr>
      </w:pPr>
      <w:r>
        <w:rPr>
          <w:lang w:val="es-ES"/>
        </w:rPr>
        <w:lastRenderedPageBreak/>
        <w:t>Dynamical Data</w:t>
      </w:r>
    </w:p>
    <w:p w:rsidR="00F314A1" w:rsidRDefault="00F314A1" w:rsidP="00F314A1">
      <w:pPr>
        <w:pStyle w:val="Heading2"/>
      </w:pPr>
      <w:r>
        <w:t>Insert an image</w:t>
      </w:r>
    </w:p>
    <w:p w:rsidR="00F314A1" w:rsidRDefault="00F314A1" w:rsidP="00F314A1">
      <w:pPr>
        <w:spacing w:line="240" w:lineRule="auto"/>
        <w:jc w:val="both"/>
      </w:pPr>
      <w:r>
        <w:t>Here PHPDocX has inserted the image of your choice:</w:t>
      </w:r>
    </w:p>
    <w:p w:rsidR="00F314A1" w:rsidRDefault="00F314A1" w:rsidP="00F314A1">
      <w:pPr>
        <w:spacing w:line="240" w:lineRule="auto"/>
        <w:jc w:val="center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231775</wp:posOffset>
            </wp:positionV>
            <wp:extent cx="1857375" cy="1228725"/>
            <wp:effectExtent l="19050" t="0" r="9525" b="0"/>
            <wp:wrapSquare wrapText="bothSides"/>
            <wp:docPr id="3" name="2 Imagen" descr="$IMAGE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ToParse.gif"/>
                    <pic:cNvPicPr/>
                  </pic:nvPicPr>
                  <pic:blipFill>
                    <a:blip r:embed="rId15e1ae8c8da1c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4A1" w:rsidRDefault="00F314A1" w:rsidP="00F314A1">
      <w:pPr>
        <w:spacing w:line="240" w:lineRule="auto"/>
      </w:pPr>
      <w:r>
        <w:t>With PHPDocX you may control:</w:t>
      </w:r>
    </w:p>
    <w:p w:rsidR="00F314A1" w:rsidRDefault="00F314A1" w:rsidP="00F314A1">
      <w:pPr>
        <w:pStyle w:val="ListParagraph"/>
        <w:numPr>
          <w:ilvl w:val="0"/>
          <w:numId w:val="3"/>
        </w:numPr>
        <w:spacing w:line="240" w:lineRule="auto"/>
      </w:pPr>
      <w:r>
        <w:t>The size and resolution</w:t>
      </w:r>
    </w:p>
    <w:p w:rsidR="00F314A1" w:rsidRDefault="00F314A1" w:rsidP="00F314A1">
      <w:pPr>
        <w:pStyle w:val="ListParagraph"/>
        <w:numPr>
          <w:ilvl w:val="0"/>
          <w:numId w:val="3"/>
        </w:numPr>
        <w:spacing w:line="240" w:lineRule="auto"/>
      </w:pPr>
      <w:r>
        <w:t>The format and design</w:t>
      </w:r>
    </w:p>
    <w:p w:rsidR="00F314A1" w:rsidRDefault="00F314A1" w:rsidP="00F314A1">
      <w:pPr>
        <w:pStyle w:val="ListParagraph"/>
        <w:numPr>
          <w:ilvl w:val="0"/>
          <w:numId w:val="3"/>
        </w:numPr>
        <w:spacing w:line="240" w:lineRule="auto"/>
      </w:pPr>
      <w:r>
        <w:t>The position</w:t>
      </w:r>
    </w:p>
    <w:p w:rsidR="00F314A1" w:rsidRPr="00CD4115" w:rsidRDefault="00F314A1" w:rsidP="00F314A1">
      <w:pPr>
        <w:spacing w:line="240" w:lineRule="auto"/>
      </w:pPr>
      <w:r>
        <w:t>of your images, offering you maximum flexibility and control of your Word document.</w:t>
      </w:r>
    </w:p>
    <w:p w:rsidR="000F6147" w:rsidRDefault="000F6147"/>
    <w:sectPr xmlns:w="http://schemas.openxmlformats.org/wordprocessingml/2006/main" xmlns:r="http://schemas.openxmlformats.org/officeDocument/2006/relationships" w:rsidR="000F6147" w:rsidSect="00176AFE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74D" w:rsidRDefault="0065474D" w:rsidP="0065474D">
      <w:pPr>
        <w:spacing w:before="0" w:after="0" w:line="240" w:lineRule="auto"/>
      </w:pPr>
      <w:r>
        <w:separator/>
      </w:r>
    </w:p>
  </w:endnote>
  <w:endnote w:type="continuationSeparator" w:id="0">
    <w:p w:rsidR="0065474D" w:rsidRDefault="0065474D" w:rsidP="006547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960" w:rsidRDefault="0094414E">
    <w:pPr>
      <w:pStyle w:val="Footer"/>
    </w:pPr>
  </w:p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12"/>
      <w:gridCol w:w="1699"/>
      <w:gridCol w:w="3827"/>
    </w:tblGrid>
    <w:tr w:rsidR="002F7960">
      <w:tc>
        <w:tcPr>
          <w:tcW w:w="4116" w:type="dxa"/>
        </w:tcPr>
        <w:p w:rsidR="002F7960" w:rsidRPr="00176AFE" w:rsidRDefault="0065474D" w:rsidP="00176AFE">
          <w:pPr>
            <w:pStyle w:val="Footer"/>
            <w:spacing w:after="0" w:line="240" w:lineRule="auto"/>
            <w:rPr>
              <w:rFonts w:cs="Arial"/>
              <w:sz w:val="18"/>
              <w:szCs w:val="18"/>
              <w:lang w:val="es-ES"/>
            </w:rPr>
          </w:pPr>
          <w:r>
            <w:rPr>
              <w:rFonts w:cs="Arial"/>
              <w:sz w:val="18"/>
              <w:szCs w:val="18"/>
              <w:lang w:val="es-ES"/>
            </w:rPr>
            <w:fldChar w:fldCharType="begin"/>
          </w:r>
          <w:r w:rsidR="00F314A1">
            <w:rPr>
              <w:rFonts w:cs="Arial"/>
              <w:sz w:val="18"/>
              <w:szCs w:val="18"/>
              <w:lang w:val="es-ES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  <w:lang w:val="es-ES"/>
            </w:rPr>
            <w:fldChar w:fldCharType="separate"/>
          </w:r>
          <w:r w:rsidR="0094414E">
            <w:rPr>
              <w:rFonts w:cs="Arial"/>
              <w:noProof/>
              <w:sz w:val="18"/>
              <w:szCs w:val="18"/>
              <w:lang w:val="es-ES"/>
            </w:rPr>
            <w:t>02/09/2015</w:t>
          </w:r>
          <w:r>
            <w:rPr>
              <w:rFonts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1701" w:type="dxa"/>
        </w:tcPr>
        <w:p w:rsidR="002F7960" w:rsidRPr="00176AFE" w:rsidRDefault="00F314A1" w:rsidP="00BF2FB7">
          <w:pPr>
            <w:pStyle w:val="Footer"/>
            <w:spacing w:after="0" w:line="240" w:lineRule="aut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es-ES"/>
            </w:rPr>
            <w:t>-</w:t>
          </w:r>
          <w:r w:rsidRPr="00176AFE">
            <w:rPr>
              <w:rFonts w:cs="Arial"/>
              <w:sz w:val="18"/>
              <w:szCs w:val="18"/>
              <w:lang w:val="es-ES"/>
            </w:rPr>
            <w:t xml:space="preserve"> </w:t>
          </w:r>
          <w:r w:rsidR="0065474D" w:rsidRPr="00176AFE">
            <w:rPr>
              <w:rFonts w:cs="Arial"/>
              <w:sz w:val="18"/>
              <w:szCs w:val="18"/>
            </w:rPr>
            <w:fldChar w:fldCharType="begin"/>
          </w:r>
          <w:r w:rsidRPr="00176AFE">
            <w:rPr>
              <w:rFonts w:cs="Arial"/>
              <w:sz w:val="18"/>
              <w:szCs w:val="18"/>
            </w:rPr>
            <w:instrText xml:space="preserve"> PAGE   \* MERGEFORMAT </w:instrText>
          </w:r>
          <w:r w:rsidR="0065474D" w:rsidRPr="00176AFE">
            <w:rPr>
              <w:rFonts w:cs="Arial"/>
              <w:sz w:val="18"/>
              <w:szCs w:val="18"/>
            </w:rPr>
            <w:fldChar w:fldCharType="separate"/>
          </w:r>
          <w:r w:rsidR="0094414E">
            <w:rPr>
              <w:rFonts w:cs="Arial"/>
              <w:noProof/>
              <w:sz w:val="18"/>
              <w:szCs w:val="18"/>
            </w:rPr>
            <w:t>2</w:t>
          </w:r>
          <w:r w:rsidR="0065474D" w:rsidRPr="00176AFE"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-</w:t>
          </w:r>
        </w:p>
      </w:tc>
      <w:tc>
        <w:tcPr>
          <w:tcW w:w="3831" w:type="dxa"/>
        </w:tcPr>
        <w:p w:rsidR="002F7960" w:rsidRPr="00176AFE" w:rsidRDefault="00F314A1" w:rsidP="00176AFE">
          <w:pPr>
            <w:pStyle w:val="Footer"/>
            <w:spacing w:after="0" w:line="240" w:lineRule="aut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2F7960" w:rsidRDefault="0094414E" w:rsidP="00176A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74D" w:rsidRDefault="0065474D" w:rsidP="0065474D">
      <w:pPr>
        <w:spacing w:before="0" w:after="0" w:line="240" w:lineRule="auto"/>
      </w:pPr>
      <w:r>
        <w:separator/>
      </w:r>
    </w:p>
  </w:footnote>
  <w:footnote w:type="continuationSeparator" w:id="0">
    <w:p w:rsidR="0065474D" w:rsidRDefault="0065474D" w:rsidP="006547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2F7960" w:rsidRPr="00562B63">
      <w:tc>
        <w:tcPr>
          <w:tcW w:w="4819" w:type="dxa"/>
        </w:tcPr>
        <w:p w:rsidR="002F7960" w:rsidRPr="00BF2FB7" w:rsidRDefault="0094414E" w:rsidP="00C67F2C">
          <w:pPr>
            <w:pStyle w:val="Header"/>
            <w:tabs>
              <w:tab w:val="clear" w:pos="4252"/>
              <w:tab w:val="clear" w:pos="8504"/>
              <w:tab w:val="left" w:pos="1365"/>
            </w:tabs>
            <w:spacing w:after="0" w:line="240" w:lineRule="auto"/>
            <w:rPr>
              <w:rFonts w:cs="Arial"/>
              <w:sz w:val="18"/>
              <w:szCs w:val="18"/>
              <w:lang w:val="es-ES"/>
            </w:rPr>
          </w:pPr>
          <w:r>
            <w:rPr>
              <w:noProof/>
              <w:lang w:val="es-ES" w:eastAsia="es-ES" w:bidi="ar-SA"/>
            </w:rPr>
            <w:drawing>
              <wp:inline distT="0" distB="0" distL="0" distR="0" wp14:anchorId="32D7405E" wp14:editId="049ABDEB">
                <wp:extent cx="1333500" cy="589280"/>
                <wp:effectExtent l="0" t="0" r="0" b="1270"/>
                <wp:docPr id="6" name="5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5 Imagen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89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314A1">
            <w:rPr>
              <w:rFonts w:cs="Arial"/>
              <w:sz w:val="18"/>
              <w:szCs w:val="18"/>
              <w:lang w:val="es-ES"/>
            </w:rPr>
            <w:tab/>
          </w:r>
        </w:p>
      </w:tc>
      <w:tc>
        <w:tcPr>
          <w:tcW w:w="4819" w:type="dxa"/>
        </w:tcPr>
        <w:p w:rsidR="00C4594F" w:rsidRDefault="0094414E" w:rsidP="00BE1830">
          <w:pPr>
            <w:pStyle w:val="Header"/>
            <w:spacing w:after="0" w:line="240" w:lineRule="auto"/>
            <w:jc w:val="right"/>
            <w:rPr>
              <w:rFonts w:cs="Arial"/>
              <w:sz w:val="20"/>
              <w:szCs w:val="20"/>
              <w:lang w:val="es-ES"/>
            </w:rPr>
          </w:pPr>
        </w:p>
        <w:p w:rsidR="002F7960" w:rsidRPr="00BC0E0C" w:rsidRDefault="00F314A1" w:rsidP="00BE1830">
          <w:pPr>
            <w:pStyle w:val="Header"/>
            <w:spacing w:after="0" w:line="240" w:lineRule="auto"/>
            <w:jc w:val="right"/>
            <w:rPr>
              <w:rFonts w:cs="Arial"/>
              <w:sz w:val="20"/>
              <w:szCs w:val="20"/>
              <w:lang w:val="es-ES"/>
            </w:rPr>
          </w:pPr>
          <w:r>
            <w:rPr>
              <w:rFonts w:cs="Arial"/>
              <w:sz w:val="20"/>
              <w:szCs w:val="20"/>
              <w:lang w:val="es-ES"/>
            </w:rPr>
            <w:t/>
          </w:r>
        </w:p>
        <w:p w:rsidR="002F7960" w:rsidRPr="00BF2FB7" w:rsidRDefault="0094414E" w:rsidP="002A64D4">
          <w:pPr>
            <w:pStyle w:val="Header"/>
            <w:spacing w:after="0" w:line="240" w:lineRule="auto"/>
            <w:jc w:val="right"/>
            <w:rPr>
              <w:rFonts w:cs="Arial"/>
              <w:sz w:val="18"/>
              <w:szCs w:val="18"/>
              <w:lang w:val="es-ES"/>
            </w:rPr>
          </w:pPr>
        </w:p>
      </w:tc>
    </w:tr>
  </w:tbl>
  <w:p w:rsidR="002F7960" w:rsidRPr="005C1547" w:rsidRDefault="0094414E" w:rsidP="006F3C2A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726289">
    <w:multiLevelType w:val="hybridMultilevel"/>
    <w:lvl w:ilvl="0" w:tplc="30408108">
      <w:start w:val="1"/>
      <w:numFmt w:val="decimal"/>
      <w:lvlText w:val="%1."/>
      <w:lvlJc w:val="left"/>
      <w:pPr>
        <w:ind w:left="720" w:hanging="360"/>
      </w:pPr>
    </w:lvl>
    <w:lvl w:ilvl="1" w:tplc="30408108" w:tentative="1">
      <w:start w:val="1"/>
      <w:numFmt w:val="lowerLetter"/>
      <w:lvlText w:val="%2."/>
      <w:lvlJc w:val="left"/>
      <w:pPr>
        <w:ind w:left="1440" w:hanging="360"/>
      </w:pPr>
    </w:lvl>
    <w:lvl w:ilvl="2" w:tplc="30408108" w:tentative="1">
      <w:start w:val="1"/>
      <w:numFmt w:val="lowerRoman"/>
      <w:lvlText w:val="%3."/>
      <w:lvlJc w:val="right"/>
      <w:pPr>
        <w:ind w:left="2160" w:hanging="180"/>
      </w:pPr>
    </w:lvl>
    <w:lvl w:ilvl="3" w:tplc="30408108" w:tentative="1">
      <w:start w:val="1"/>
      <w:numFmt w:val="decimal"/>
      <w:lvlText w:val="%4."/>
      <w:lvlJc w:val="left"/>
      <w:pPr>
        <w:ind w:left="2880" w:hanging="360"/>
      </w:pPr>
    </w:lvl>
    <w:lvl w:ilvl="4" w:tplc="30408108" w:tentative="1">
      <w:start w:val="1"/>
      <w:numFmt w:val="lowerLetter"/>
      <w:lvlText w:val="%5."/>
      <w:lvlJc w:val="left"/>
      <w:pPr>
        <w:ind w:left="3600" w:hanging="360"/>
      </w:pPr>
    </w:lvl>
    <w:lvl w:ilvl="5" w:tplc="30408108" w:tentative="1">
      <w:start w:val="1"/>
      <w:numFmt w:val="lowerRoman"/>
      <w:lvlText w:val="%6."/>
      <w:lvlJc w:val="right"/>
      <w:pPr>
        <w:ind w:left="4320" w:hanging="180"/>
      </w:pPr>
    </w:lvl>
    <w:lvl w:ilvl="6" w:tplc="30408108" w:tentative="1">
      <w:start w:val="1"/>
      <w:numFmt w:val="decimal"/>
      <w:lvlText w:val="%7."/>
      <w:lvlJc w:val="left"/>
      <w:pPr>
        <w:ind w:left="5040" w:hanging="360"/>
      </w:pPr>
    </w:lvl>
    <w:lvl w:ilvl="7" w:tplc="30408108" w:tentative="1">
      <w:start w:val="1"/>
      <w:numFmt w:val="lowerLetter"/>
      <w:lvlText w:val="%8."/>
      <w:lvlJc w:val="left"/>
      <w:pPr>
        <w:ind w:left="5760" w:hanging="360"/>
      </w:pPr>
    </w:lvl>
    <w:lvl w:ilvl="8" w:tplc="304081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726288">
    <w:multiLevelType w:val="hybridMultilevel"/>
    <w:lvl w:ilvl="0" w:tplc="21066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1BA1CBF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75FC1554"/>
    <w:multiLevelType w:val="hybridMultilevel"/>
    <w:tmpl w:val="E58CD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20206"/>
    <w:multiLevelType w:val="hybridMultilevel"/>
    <w:tmpl w:val="BBFAF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98726288">
    <w:abstractNumId w:val="98726288"/>
  </w:num>
  <w:num w:numId="98726289">
    <w:abstractNumId w:val="987262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14A1"/>
    <w:rsid w:val="00065F9C"/>
    <w:rsid w:val="000F6147"/>
    <w:rsid w:val="00135412"/>
    <w:rsid w:val="003C3874"/>
    <w:rsid w:val="00531A4E"/>
    <w:rsid w:val="00555F58"/>
    <w:rsid w:val="00585DA7"/>
    <w:rsid w:val="0065474D"/>
    <w:rsid w:val="008F680D"/>
    <w:rsid w:val="0094414E"/>
    <w:rsid w:val="00B21D59"/>
    <w:rsid w:val="00B24172"/>
    <w:rsid w:val="00D817C7"/>
    <w:rsid w:val="00E70F6A"/>
    <w:rsid w:val="00F3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DF0144-E939-485D-8647-3ACB038C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4A1"/>
    <w:pPr>
      <w:spacing w:before="120" w:after="120" w:line="288" w:lineRule="auto"/>
    </w:pPr>
    <w:rPr>
      <w:rFonts w:ascii="Arial" w:eastAsia="Times New Roman" w:hAnsi="Arial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F314A1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314A1"/>
    <w:pPr>
      <w:keepNext/>
      <w:keepLines/>
      <w:numPr>
        <w:ilvl w:val="1"/>
        <w:numId w:val="1"/>
      </w:numPr>
      <w:spacing w:before="4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14A1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548DD4"/>
    </w:rPr>
  </w:style>
  <w:style w:type="paragraph" w:styleId="Heading4">
    <w:name w:val="heading 4"/>
    <w:basedOn w:val="Normal"/>
    <w:next w:val="Normal"/>
    <w:link w:val="Heading4Char"/>
    <w:qFormat/>
    <w:rsid w:val="00F314A1"/>
    <w:pPr>
      <w:keepNext/>
      <w:keepLines/>
      <w:numPr>
        <w:ilvl w:val="3"/>
        <w:numId w:val="1"/>
      </w:numPr>
      <w:spacing w:before="200" w:after="0"/>
      <w:outlineLvl w:val="3"/>
    </w:pPr>
    <w:rPr>
      <w:bCs/>
      <w:iCs/>
      <w:u w:val="single"/>
    </w:rPr>
  </w:style>
  <w:style w:type="paragraph" w:styleId="Heading5">
    <w:name w:val="heading 5"/>
    <w:basedOn w:val="Normal"/>
    <w:next w:val="Normal"/>
    <w:link w:val="Heading5Char"/>
    <w:qFormat/>
    <w:rsid w:val="00F314A1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F314A1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F314A1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F314A1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314A1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14A1"/>
    <w:rPr>
      <w:rFonts w:ascii="Arial" w:eastAsia="Times New Roman" w:hAnsi="Arial" w:cs="Times New Roman"/>
      <w:b/>
      <w:bCs/>
      <w:color w:val="365F91"/>
      <w:sz w:val="32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F314A1"/>
    <w:rPr>
      <w:rFonts w:ascii="Arial" w:eastAsia="Times New Roman" w:hAnsi="Arial" w:cs="Times New Roman"/>
      <w:b/>
      <w:bCs/>
      <w:color w:val="4F81BD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F314A1"/>
    <w:rPr>
      <w:rFonts w:ascii="Arial" w:eastAsia="Times New Roman" w:hAnsi="Arial" w:cs="Times New Roman"/>
      <w:b/>
      <w:bCs/>
      <w:color w:val="548DD4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F314A1"/>
    <w:rPr>
      <w:rFonts w:ascii="Arial" w:eastAsia="Times New Roman" w:hAnsi="Arial" w:cs="Times New Roman"/>
      <w:bCs/>
      <w:iCs/>
      <w:u w:val="single"/>
      <w:lang w:val="en-US" w:bidi="en-US"/>
    </w:rPr>
  </w:style>
  <w:style w:type="character" w:customStyle="1" w:styleId="Heading5Char">
    <w:name w:val="Heading 5 Char"/>
    <w:basedOn w:val="DefaultParagraphFont"/>
    <w:link w:val="Heading5"/>
    <w:rsid w:val="00F314A1"/>
    <w:rPr>
      <w:rFonts w:ascii="Cambria" w:eastAsia="Times New Roman" w:hAnsi="Cambria" w:cs="Times New Roman"/>
      <w:color w:val="243F60"/>
      <w:lang w:val="en-US" w:bidi="en-US"/>
    </w:rPr>
  </w:style>
  <w:style w:type="character" w:customStyle="1" w:styleId="Heading6Char">
    <w:name w:val="Heading 6 Char"/>
    <w:basedOn w:val="DefaultParagraphFont"/>
    <w:link w:val="Heading6"/>
    <w:rsid w:val="00F314A1"/>
    <w:rPr>
      <w:rFonts w:ascii="Cambria" w:eastAsia="Times New Roman" w:hAnsi="Cambria" w:cs="Times New Roman"/>
      <w:i/>
      <w:iCs/>
      <w:color w:val="243F60"/>
      <w:lang w:val="en-US" w:bidi="en-US"/>
    </w:rPr>
  </w:style>
  <w:style w:type="character" w:customStyle="1" w:styleId="Heading7Char">
    <w:name w:val="Heading 7 Char"/>
    <w:basedOn w:val="DefaultParagraphFont"/>
    <w:link w:val="Heading7"/>
    <w:rsid w:val="00F314A1"/>
    <w:rPr>
      <w:rFonts w:ascii="Cambria" w:eastAsia="Times New Roman" w:hAnsi="Cambria" w:cs="Times New Roman"/>
      <w:i/>
      <w:iCs/>
      <w:color w:val="404040"/>
      <w:lang w:val="en-US" w:bidi="en-US"/>
    </w:rPr>
  </w:style>
  <w:style w:type="character" w:customStyle="1" w:styleId="Heading8Char">
    <w:name w:val="Heading 8 Char"/>
    <w:basedOn w:val="DefaultParagraphFont"/>
    <w:link w:val="Heading8"/>
    <w:rsid w:val="00F314A1"/>
    <w:rPr>
      <w:rFonts w:ascii="Cambria" w:eastAsia="Times New Roman" w:hAnsi="Cambria" w:cs="Times New Roman"/>
      <w:color w:val="4F81BD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rsid w:val="00F314A1"/>
    <w:rPr>
      <w:rFonts w:ascii="Cambria" w:eastAsia="Times New Roman" w:hAnsi="Cambria" w:cs="Times New Roman"/>
      <w:i/>
      <w:iCs/>
      <w:color w:val="404040"/>
      <w:sz w:val="20"/>
      <w:szCs w:val="20"/>
      <w:lang w:val="en-US" w:bidi="en-US"/>
    </w:rPr>
  </w:style>
  <w:style w:type="paragraph" w:styleId="NoSpacing">
    <w:name w:val="No Spacing"/>
    <w:link w:val="NoSpacingChar"/>
    <w:uiPriority w:val="1"/>
    <w:qFormat/>
    <w:rsid w:val="00F314A1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F314A1"/>
    <w:pPr>
      <w:ind w:left="720"/>
      <w:contextualSpacing/>
    </w:pPr>
  </w:style>
  <w:style w:type="table" w:styleId="TableGrid">
    <w:name w:val="Table Grid"/>
    <w:basedOn w:val="TableNormal"/>
    <w:uiPriority w:val="59"/>
    <w:rsid w:val="00F314A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314A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F314A1"/>
    <w:rPr>
      <w:rFonts w:ascii="Arial" w:eastAsia="Times New Roman" w:hAnsi="Arial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314A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4A1"/>
    <w:rPr>
      <w:rFonts w:ascii="Arial" w:eastAsia="Times New Roman" w:hAnsi="Arial" w:cs="Times New Roman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14A1"/>
    <w:rPr>
      <w:rFonts w:ascii="Calibri" w:eastAsia="Times New Roman" w:hAnsi="Calibri" w:cs="Times New Roman"/>
      <w:lang w:val="en-US" w:bidi="en-US"/>
    </w:rPr>
  </w:style>
  <w:style w:type="paragraph" w:customStyle="1" w:styleId="EstiloSinespaciadoArial26pt">
    <w:name w:val="Estilo Sin espaciado + Arial 26 pt"/>
    <w:basedOn w:val="NoSpacing"/>
    <w:rsid w:val="00F314A1"/>
    <w:rPr>
      <w:rFonts w:ascii="Arial" w:hAnsi="Arial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4A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4A1"/>
    <w:rPr>
      <w:rFonts w:ascii="Tahoma" w:eastAsia="Times New Roman" w:hAnsi="Tahoma" w:cs="Tahoma"/>
      <w:sz w:val="16"/>
      <w:szCs w:val="16"/>
      <w:lang w:val="en-US" w:bidi="en-U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762231975" Type="http://schemas.openxmlformats.org/officeDocument/2006/relationships/comments" Target="comments.xml"/><Relationship Id="rId15e1ae8c8da1ce" Type="http://schemas.openxmlformats.org/officeDocument/2006/relationships/image" Target="media/img15e1ae8c8da1ce.jpg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jorge-w7</cp:lastModifiedBy>
  <cp:revision>7</cp:revision>
  <dcterms:created xsi:type="dcterms:W3CDTF">2011-06-03T09:17:00Z</dcterms:created>
  <dcterms:modified xsi:type="dcterms:W3CDTF">2015-09-02T10:38:00Z</dcterms:modified>
</cp:coreProperties>
</file>